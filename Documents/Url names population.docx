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3A428B" w:rsidRDefault="001B409A" w:rsidP="008C5D1D">
      <w:pPr>
        <w:pStyle w:val="Heading1"/>
        <w:rPr>
          <w:sz w:val="44"/>
        </w:rPr>
      </w:pPr>
      <w:r>
        <w:rPr>
          <w:sz w:val="44"/>
        </w:rPr>
        <w:t>URL names population</w:t>
      </w:r>
    </w:p>
    <w:p w:rsidR="008C5D1D" w:rsidRDefault="008C5D1D" w:rsidP="008C5D1D"/>
    <w:p w:rsidR="008C5D1D" w:rsidRPr="00301F5D" w:rsidRDefault="008C5D1D" w:rsidP="008C5D1D">
      <w:pPr>
        <w:rPr>
          <w:sz w:val="28"/>
          <w:szCs w:val="28"/>
        </w:rPr>
      </w:pPr>
      <w:r w:rsidRPr="00301F5D">
        <w:rPr>
          <w:sz w:val="28"/>
          <w:szCs w:val="28"/>
        </w:rPr>
        <w:t xml:space="preserve">To </w:t>
      </w:r>
      <w:r w:rsidR="001B409A">
        <w:rPr>
          <w:sz w:val="28"/>
          <w:szCs w:val="28"/>
        </w:rPr>
        <w:t>populate article URL names basing on their title</w:t>
      </w:r>
      <w:r w:rsidRPr="00301F5D">
        <w:rPr>
          <w:sz w:val="28"/>
          <w:szCs w:val="28"/>
        </w:rPr>
        <w:t xml:space="preserve"> the following steps should be performed:</w:t>
      </w:r>
    </w:p>
    <w:p w:rsidR="008C5D1D" w:rsidRPr="00301F5D" w:rsidRDefault="008C5D1D" w:rsidP="008C5D1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01F5D">
        <w:rPr>
          <w:sz w:val="28"/>
          <w:szCs w:val="28"/>
        </w:rPr>
        <w:t>Login to the website as Admin.</w:t>
      </w:r>
    </w:p>
    <w:p w:rsidR="008C5D1D" w:rsidRDefault="008C5D1D" w:rsidP="001B409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01F5D">
        <w:rPr>
          <w:sz w:val="28"/>
          <w:szCs w:val="28"/>
        </w:rPr>
        <w:t xml:space="preserve">Navigate </w:t>
      </w:r>
      <w:r w:rsidR="00301F5D" w:rsidRPr="00301F5D">
        <w:rPr>
          <w:sz w:val="28"/>
          <w:szCs w:val="28"/>
        </w:rPr>
        <w:t>to the URL: /admin/article/</w:t>
      </w:r>
      <w:proofErr w:type="spellStart"/>
      <w:r w:rsidR="001B409A" w:rsidRPr="001B409A">
        <w:rPr>
          <w:sz w:val="28"/>
          <w:szCs w:val="28"/>
        </w:rPr>
        <w:t>UrlName</w:t>
      </w:r>
      <w:proofErr w:type="spellEnd"/>
    </w:p>
    <w:p w:rsidR="003A428B" w:rsidRDefault="003A428B" w:rsidP="001B409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Press on the link “</w:t>
      </w:r>
      <w:r w:rsidR="001B409A" w:rsidRPr="001B409A">
        <w:rPr>
          <w:sz w:val="28"/>
          <w:szCs w:val="28"/>
        </w:rPr>
        <w:t>Start populating</w:t>
      </w:r>
      <w:r>
        <w:rPr>
          <w:sz w:val="28"/>
          <w:szCs w:val="28"/>
        </w:rPr>
        <w:t>”</w:t>
      </w:r>
    </w:p>
    <w:p w:rsidR="003A428B" w:rsidRDefault="003A428B" w:rsidP="00301F5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Wait until </w:t>
      </w:r>
      <w:r w:rsidR="001B409A">
        <w:rPr>
          <w:sz w:val="28"/>
          <w:szCs w:val="28"/>
        </w:rPr>
        <w:t>populating</w:t>
      </w:r>
      <w:r>
        <w:rPr>
          <w:sz w:val="28"/>
          <w:szCs w:val="28"/>
        </w:rPr>
        <w:t xml:space="preserve"> summary is displayed</w:t>
      </w:r>
    </w:p>
    <w:p w:rsidR="003A428B" w:rsidRDefault="003A428B" w:rsidP="003A428B">
      <w:pPr>
        <w:rPr>
          <w:sz w:val="28"/>
          <w:szCs w:val="28"/>
        </w:rPr>
      </w:pPr>
      <w:bookmarkStart w:id="0" w:name="_GoBack"/>
      <w:bookmarkEnd w:id="0"/>
    </w:p>
    <w:p w:rsidR="003A428B" w:rsidRPr="003A428B" w:rsidRDefault="003A428B" w:rsidP="003A428B">
      <w:pPr>
        <w:rPr>
          <w:sz w:val="28"/>
          <w:szCs w:val="28"/>
        </w:rPr>
      </w:pPr>
      <w:r>
        <w:rPr>
          <w:sz w:val="28"/>
          <w:szCs w:val="28"/>
        </w:rPr>
        <w:t xml:space="preserve">Please note that during </w:t>
      </w:r>
      <w:r w:rsidR="009C25C9">
        <w:rPr>
          <w:sz w:val="28"/>
          <w:szCs w:val="28"/>
        </w:rPr>
        <w:t>populating</w:t>
      </w:r>
      <w:r>
        <w:rPr>
          <w:sz w:val="28"/>
          <w:szCs w:val="28"/>
        </w:rPr>
        <w:t xml:space="preserve"> the page</w:t>
      </w:r>
      <w:r w:rsidR="009C25C9">
        <w:rPr>
          <w:sz w:val="28"/>
          <w:szCs w:val="28"/>
        </w:rPr>
        <w:t xml:space="preserve"> will be under “reloading” state</w:t>
      </w:r>
      <w:r>
        <w:rPr>
          <w:sz w:val="28"/>
          <w:szCs w:val="28"/>
        </w:rPr>
        <w:t xml:space="preserve"> (about 5-10 minutes).</w:t>
      </w:r>
    </w:p>
    <w:sectPr w:rsidR="003A428B" w:rsidRPr="003A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254F86"/>
    <w:multiLevelType w:val="hybridMultilevel"/>
    <w:tmpl w:val="D34E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1D"/>
    <w:rsid w:val="001B409A"/>
    <w:rsid w:val="00301F5D"/>
    <w:rsid w:val="003A428B"/>
    <w:rsid w:val="005A3282"/>
    <w:rsid w:val="006226AF"/>
    <w:rsid w:val="00645252"/>
    <w:rsid w:val="006D3D74"/>
    <w:rsid w:val="008245FC"/>
    <w:rsid w:val="0083569A"/>
    <w:rsid w:val="008C5D1D"/>
    <w:rsid w:val="009C25C9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4802"/>
  <w15:chartTrackingRefBased/>
  <w15:docId w15:val="{86D1507E-1EA5-4E96-A704-02714474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C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Yasko</dc:creator>
  <cp:keywords/>
  <dc:description/>
  <cp:lastModifiedBy>Alexander Yasko</cp:lastModifiedBy>
  <cp:revision>5</cp:revision>
  <dcterms:created xsi:type="dcterms:W3CDTF">2019-01-11T15:18:00Z</dcterms:created>
  <dcterms:modified xsi:type="dcterms:W3CDTF">2019-01-14T14:21:00Z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